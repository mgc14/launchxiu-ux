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1D0A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41F6E2FF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376F2CB9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3F13981D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DBF6161" w14:textId="77777777" w:rsidR="00081538" w:rsidRPr="00617FBD" w:rsidRDefault="002048DB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207C610" w14:textId="77777777" w:rsidR="00081538" w:rsidRPr="00617FBD" w:rsidRDefault="00484D8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F464F84" w14:textId="77777777" w:rsidR="00081538" w:rsidRPr="00617FBD" w:rsidRDefault="00484D8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76576E3" w14:textId="77777777" w:rsidR="00081538" w:rsidRPr="00617FBD" w:rsidRDefault="00484D8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A8EA692" w14:textId="77777777" w:rsidR="00081538" w:rsidRPr="00617FBD" w:rsidRDefault="00484D8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D993383" w14:textId="77777777" w:rsidR="00D2312D" w:rsidRPr="008C2396" w:rsidRDefault="002048DB" w:rsidP="00D2312D">
      <w:pPr>
        <w:pStyle w:val="ListParagraph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095A07D4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5DEAFE52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1B2B735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CF5C65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BC71F1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0FFCE2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0958FF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4C15EC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95E0D4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82F2DF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503FF4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5661640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8705098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7D0ABAA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B56676F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CCADC86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D7ADA4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D15526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60612B3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208578A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512FBE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457DF82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A265657" w14:textId="77777777" w:rsidR="006E33C2" w:rsidRPr="008C2396" w:rsidRDefault="006E33C2" w:rsidP="0050044E">
      <w:pPr>
        <w:pStyle w:val="Heading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0BCB38D3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313DB217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E4FBBBD" w14:textId="77777777" w:rsidR="003F51CC" w:rsidRPr="008C2396" w:rsidRDefault="003F51CC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3E20745" w14:textId="7E6941DB" w:rsidR="003F51CC" w:rsidRPr="008C2396" w:rsidRDefault="00BC3BB6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r w:rsidR="00EB2881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DB73D5" w:rsidRPr="008C2396" w14:paraId="175A1C92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6E5F5E6" w14:textId="77777777"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F172E5A" w14:textId="3BCB397D" w:rsidR="006E33C2" w:rsidRPr="008C2396" w:rsidRDefault="001B11BE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Aplicación Web para despacho de abogados</w:t>
            </w:r>
            <w:r w:rsidR="00EB2881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6E33C2" w:rsidRPr="008C2396" w14:paraId="27708DBF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7706D9C3" w14:textId="77777777"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CDD0E0A" w14:textId="628ACE72" w:rsidR="006E33C2" w:rsidRPr="008C2396" w:rsidRDefault="00D34746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21/02/2022</w:t>
            </w:r>
          </w:p>
        </w:tc>
      </w:tr>
      <w:tr w:rsidR="00DB73D5" w:rsidRPr="008C2396" w14:paraId="339F82E2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23FA926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ECE83B4" w14:textId="7B10FA9B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 la solicitud</w:t>
            </w:r>
            <w:r w:rsidR="0054769D">
              <w:rPr>
                <w:rFonts w:ascii="Arial" w:hAnsi="Arial" w:cs="Arial"/>
                <w:color w:val="A6A6A6"/>
                <w:sz w:val="22"/>
                <w:szCs w:val="22"/>
              </w:rPr>
              <w:t xml:space="preserve">       </w:t>
            </w:r>
            <w:r w:rsidR="00B77C22">
              <w:rPr>
                <w:rFonts w:ascii="Arial" w:hAnsi="Arial" w:cs="Arial"/>
                <w:color w:val="A6A6A6"/>
                <w:sz w:val="22"/>
                <w:szCs w:val="22"/>
              </w:rPr>
              <w:t xml:space="preserve">             </w:t>
            </w:r>
          </w:p>
        </w:tc>
      </w:tr>
      <w:tr w:rsidR="00DB73D5" w:rsidRPr="008C2396" w14:paraId="72FC7976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096CE090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0EF9A3A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área o dependencia a la que hace parte el responsable de la solicitud</w:t>
            </w:r>
          </w:p>
        </w:tc>
      </w:tr>
      <w:tr w:rsidR="006E33C2" w:rsidRPr="008C2396" w14:paraId="1F064AD3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5ACC8E44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47A9DD8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del análisis funcional de la solicitud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>, establecido por el equipo de desarrollo de software</w:t>
            </w:r>
          </w:p>
        </w:tc>
      </w:tr>
    </w:tbl>
    <w:p w14:paraId="4F715519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49DA6EC2" w14:textId="77777777" w:rsidR="0057111E" w:rsidRPr="008C2396" w:rsidRDefault="00AC1665" w:rsidP="0050044E">
      <w:pPr>
        <w:pStyle w:val="Heading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5BD7D7AD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18CB4F00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0279E177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550B4A6E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4AA27264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74CF0037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2D335194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usuario solicitante debe diligenciar este campo dando una definición detallada, clara y concisa de la solicitud evitando ambigüedades y utilizando lenguaje natural y herramientas que </w:t>
            </w:r>
          </w:p>
          <w:p w14:paraId="24CD58A9" w14:textId="77777777" w:rsidR="000D458D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crea pertinentes, tales como gráficos, diagramas, tablas, catálogos.</w:t>
            </w:r>
          </w:p>
        </w:tc>
      </w:tr>
      <w:tr w:rsidR="00554294" w:rsidRPr="008C2396" w14:paraId="22D9BEFF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4448405B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708D4065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1681119C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líder funcional 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del equipo de desarrollo de software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diligenciar este campo dando una definición detallada, clara y concisa de lo que entendió de la solicitud evitando ambigüedades y utilizando lenguaje natural y herramientas que crea pertinentes, tales como gráficos, diagramas, tablas, catálogos. </w:t>
            </w:r>
          </w:p>
        </w:tc>
      </w:tr>
    </w:tbl>
    <w:p w14:paraId="75EC61C4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086F9ECF" w14:textId="77777777" w:rsidR="008C2396" w:rsidRDefault="008C2396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D2C0F64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5E573EE7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414FA02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3C8139D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6DA555A9" w14:textId="77777777" w:rsidR="007650F9" w:rsidRPr="008C2396" w:rsidRDefault="00E45C7F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7AD4163F" w14:textId="77777777" w:rsidR="00CF1DBE" w:rsidRPr="008C2396" w:rsidRDefault="00115130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356677C8" w14:textId="77777777" w:rsidR="00775673" w:rsidRPr="008C2396" w:rsidRDefault="00775673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70E081A" w14:textId="77777777" w:rsidR="00933F02" w:rsidRPr="008C2396" w:rsidRDefault="00C758C6" w:rsidP="0050044E">
      <w:pPr>
        <w:pStyle w:val="Heading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30599C1F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104E7E88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78C72075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0A35287C" w14:textId="13A8829D" w:rsidR="00752596" w:rsidRPr="008C2396" w:rsidRDefault="00C957C3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28/02/2022</w:t>
            </w:r>
          </w:p>
        </w:tc>
        <w:tc>
          <w:tcPr>
            <w:tcW w:w="1662" w:type="dxa"/>
            <w:shd w:val="clear" w:color="auto" w:fill="A50021"/>
          </w:tcPr>
          <w:p w14:paraId="345ED9D1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35D6E651" w14:textId="4D44A0D9" w:rsidR="00752596" w:rsidRPr="008C2396" w:rsidRDefault="00757DBE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09/05/2022</w:t>
            </w:r>
          </w:p>
        </w:tc>
      </w:tr>
      <w:tr w:rsidR="00C5127D" w:rsidRPr="008C2396" w14:paraId="214AC7DB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2E58D75D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1AF2C122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633247A0" w14:textId="47137924" w:rsidR="00E442EC" w:rsidRPr="008C2396" w:rsidRDefault="001F5478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390EB0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00BC8CC1" wp14:editId="2244DE5E">
                  <wp:extent cx="2667000" cy="485521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485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786555F2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6DE8006D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07893EE5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29F2AF6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408FAC6" w14:textId="12F73922" w:rsidR="008355CE" w:rsidRPr="00765476" w:rsidRDefault="00DF5C38" w:rsidP="00B36D4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 </w:t>
            </w:r>
            <w:r w:rsidR="00765476">
              <w:rPr>
                <w:rFonts w:ascii="Arial" w:hAnsi="Arial" w:cs="Arial"/>
                <w:color w:val="A6A6A6"/>
                <w:sz w:val="22"/>
                <w:szCs w:val="22"/>
              </w:rPr>
              <w:t>crear</w:t>
            </w:r>
            <w:r w:rsidR="00765476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á la cuenta y </w:t>
            </w:r>
            <w:r w:rsidR="001208F1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se podrá llenar el formulario para solicitar el apoyo de</w:t>
            </w:r>
            <w:r w:rsidR="00644D3F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l despacho de abogados, </w:t>
            </w:r>
            <w:r w:rsidR="006412EC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más se complicaría la parte del pago dependiendo la complejidad del caso, por lo que se le propondrá una cantidad al cliente</w:t>
            </w:r>
            <w:r w:rsidR="00230B6B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, ad hoc con lo que se solicite</w:t>
            </w:r>
            <w:r w:rsidR="00342B2F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; si el cliente acepta, se procedería al pago y a </w:t>
            </w:r>
            <w:r w:rsidR="00A32777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continuar con el requerimiento solicitado, con las actualizaciones, métodos de pago diversos, </w:t>
            </w:r>
            <w:r w:rsidR="009A18F8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el dashboard actualizado en tiempo real todo el tiempo</w:t>
            </w:r>
            <w:r w:rsidR="001701B3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, </w:t>
            </w:r>
            <w:r w:rsidR="009A18F8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 </w:t>
            </w:r>
            <w:r w:rsidR="001701B3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c</w:t>
            </w:r>
            <w:r w:rsidR="009A18F8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omentarios</w:t>
            </w:r>
            <w:r w:rsidR="001701B3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 y correos de notificación, </w:t>
            </w:r>
            <w:r w:rsidR="006D6136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aparte, yo propondría que se supiera le nombre e información del abogado que estará en el caso y una sección en la que se puedan sacar citas ya sea física o virtual para aclarar dudas.</w:t>
            </w:r>
          </w:p>
        </w:tc>
      </w:tr>
      <w:tr w:rsidR="006962B9" w:rsidRPr="008C2396" w14:paraId="14D4D722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73E9D2D" w14:textId="513A52C4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82093D9" w14:textId="30CE73C5" w:rsidR="006962B9" w:rsidRPr="008C2396" w:rsidRDefault="007B3A72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Requerimientos funcionales: Crear cuenta, enlazar las notificaciones vía correo electrónico, </w:t>
            </w:r>
            <w:r w:rsidR="008E421E">
              <w:rPr>
                <w:rFonts w:ascii="Arial" w:hAnsi="Arial" w:cs="Arial"/>
                <w:color w:val="A6A6A6"/>
                <w:sz w:val="22"/>
                <w:szCs w:val="22"/>
              </w:rPr>
              <w:t>propuesta económica, información acerca de</w:t>
            </w:r>
            <w:r w:rsidR="00034ECD">
              <w:rPr>
                <w:rFonts w:ascii="Arial" w:hAnsi="Arial" w:cs="Arial"/>
                <w:color w:val="A6A6A6"/>
                <w:sz w:val="22"/>
                <w:szCs w:val="22"/>
              </w:rPr>
              <w:t xml:space="preserve">l abogado asignado, </w:t>
            </w:r>
            <w:r w:rsidR="006D6352">
              <w:rPr>
                <w:rFonts w:ascii="Arial" w:hAnsi="Arial" w:cs="Arial"/>
                <w:color w:val="A6A6A6"/>
                <w:sz w:val="22"/>
                <w:szCs w:val="22"/>
              </w:rPr>
              <w:t>m</w:t>
            </w:r>
            <w:r w:rsidR="006D6352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ás la sección donde se podrán hacer preguntas y en caso de ser necesario, se les deberá otorgar una cita con su </w:t>
            </w:r>
            <w:r w:rsidR="00F73D1F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abogado, a</w:t>
            </w:r>
            <w:r w:rsidR="00643D98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 xml:space="preserve"> parte de que se podrá ver la información del abogado asignado con una foto profesional de el y la experiencia laboral que tiene.</w:t>
            </w:r>
            <w:r w:rsidR="001514EF">
              <w:rPr>
                <w:rFonts w:ascii="Arial" w:hAnsi="Arial" w:cs="Arial"/>
                <w:color w:val="A6A6A6"/>
                <w:sz w:val="22"/>
                <w:szCs w:val="22"/>
              </w:rPr>
              <w:t xml:space="preserve">                                                                                              </w:t>
            </w:r>
          </w:p>
        </w:tc>
      </w:tr>
      <w:tr w:rsidR="00D51922" w:rsidRPr="008C2396" w14:paraId="75FC7733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44DEB06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849FA86" w14:textId="77777777" w:rsidR="00D51922" w:rsidRDefault="004B645B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Se creará una plataforma que se acople a las necesidades tanto del usuario final, como de</w:t>
            </w:r>
            <w:r w:rsidR="00FF7DD9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l cliente, quien es la persona que se encargara de actualizar la página con las cantidades correspondientes, de los pagos o de las actualizaciones de los clientes.</w:t>
            </w:r>
          </w:p>
          <w:p w14:paraId="3FA4509A" w14:textId="77777777" w:rsidR="008020F1" w:rsidRDefault="008020F1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Se va a crear una plataforma lo más intuitiva posible para que el usuario final no tenga problemas o dudas acerca de su</w:t>
            </w:r>
            <w:r w:rsidR="003A4317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uso, esta plataforma estará accesible visualmente para celulares, tablets y desktops.</w:t>
            </w:r>
          </w:p>
          <w:p w14:paraId="7C3E1D71" w14:textId="1B38EA3E" w:rsidR="003A4317" w:rsidRPr="008C2396" w:rsidRDefault="0056501A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Aparte, se crearán apoyos para </w:t>
            </w:r>
            <w:r w:rsidR="00D56585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que la plataforma sea más sencilla de usar.</w:t>
            </w:r>
          </w:p>
        </w:tc>
      </w:tr>
      <w:tr w:rsidR="006962B9" w:rsidRPr="008C2396" w14:paraId="1DEB857A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7175E92B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8C3AB3" w:rsidRPr="008C2396" w14:paraId="5D3E7590" w14:textId="77777777" w:rsidTr="00287554">
              <w:tc>
                <w:tcPr>
                  <w:tcW w:w="0" w:type="auto"/>
                  <w:shd w:val="clear" w:color="auto" w:fill="A6A6A6"/>
                </w:tcPr>
                <w:p w14:paraId="537F0A62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4BBE43DE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8C3AB3" w:rsidRPr="008C2396" w14:paraId="29827F3F" w14:textId="77777777" w:rsidTr="00287554">
              <w:tc>
                <w:tcPr>
                  <w:tcW w:w="0" w:type="auto"/>
                  <w:shd w:val="clear" w:color="auto" w:fill="auto"/>
                </w:tcPr>
                <w:p w14:paraId="4030EDF4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0257EE9" w14:textId="77777777"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8C3AB3" w:rsidRPr="008C2396" w14:paraId="2767D19C" w14:textId="77777777" w:rsidTr="00287554">
              <w:tc>
                <w:tcPr>
                  <w:tcW w:w="0" w:type="auto"/>
                  <w:shd w:val="clear" w:color="auto" w:fill="auto"/>
                </w:tcPr>
                <w:p w14:paraId="0E585C1F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ED2C8A2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8C3AB3" w:rsidRPr="008C2396" w14:paraId="4AE78AF8" w14:textId="77777777" w:rsidTr="00287554">
              <w:tc>
                <w:tcPr>
                  <w:tcW w:w="0" w:type="auto"/>
                  <w:shd w:val="clear" w:color="auto" w:fill="auto"/>
                </w:tcPr>
                <w:p w14:paraId="54E110BB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594BC593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FCB1B85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74382324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6F6C49B9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57C7F9A" w14:textId="77455FDA" w:rsidR="006962B9" w:rsidRPr="008C2396" w:rsidRDefault="005E3DAE" w:rsidP="003123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Después de que la propuesta sea aceptada, se procederá a firmar un contrato por las dos partes, en las que se esta de acuerdo con todo lo que se explica aquí.</w:t>
            </w:r>
          </w:p>
        </w:tc>
      </w:tr>
      <w:tr w:rsidR="00406976" w:rsidRPr="008C2396" w14:paraId="59964632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28A90102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769876FA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52193913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AF693E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84D88">
              <w:rPr>
                <w:rFonts w:ascii="Arial" w:hAnsi="Arial" w:cs="Arial"/>
                <w:sz w:val="22"/>
                <w:szCs w:val="22"/>
              </w:rPr>
            </w:r>
            <w:r w:rsidR="00484D8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84D88">
              <w:rPr>
                <w:rFonts w:ascii="Arial" w:hAnsi="Arial" w:cs="Arial"/>
                <w:sz w:val="22"/>
                <w:szCs w:val="22"/>
              </w:rPr>
            </w:r>
            <w:r w:rsidR="00484D8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84D88">
              <w:rPr>
                <w:rFonts w:ascii="Arial" w:hAnsi="Arial" w:cs="Arial"/>
                <w:sz w:val="22"/>
                <w:szCs w:val="22"/>
              </w:rPr>
            </w:r>
            <w:r w:rsidR="00484D8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84D88">
              <w:rPr>
                <w:rFonts w:ascii="Arial" w:hAnsi="Arial" w:cs="Arial"/>
                <w:sz w:val="22"/>
                <w:szCs w:val="22"/>
              </w:rPr>
            </w:r>
            <w:r w:rsidR="00484D8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6065331B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668CDE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84D88">
              <w:rPr>
                <w:rFonts w:ascii="Arial" w:hAnsi="Arial" w:cs="Arial"/>
                <w:sz w:val="22"/>
                <w:szCs w:val="22"/>
              </w:rPr>
            </w:r>
            <w:r w:rsidR="00484D8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84D88">
              <w:rPr>
                <w:rFonts w:ascii="Arial" w:hAnsi="Arial" w:cs="Arial"/>
                <w:sz w:val="22"/>
                <w:szCs w:val="22"/>
              </w:rPr>
            </w:r>
            <w:r w:rsidR="00484D8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6A36F65D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6E02334E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50FC207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8938CE3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4F90D487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23626D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84D88">
              <w:rPr>
                <w:rFonts w:ascii="Arial" w:hAnsi="Arial" w:cs="Arial"/>
                <w:sz w:val="22"/>
                <w:szCs w:val="22"/>
              </w:rPr>
            </w:r>
            <w:r w:rsidR="00484D8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727C0FB7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84D88">
              <w:rPr>
                <w:rFonts w:ascii="Arial" w:hAnsi="Arial" w:cs="Arial"/>
                <w:sz w:val="22"/>
                <w:szCs w:val="22"/>
              </w:rPr>
            </w:r>
            <w:r w:rsidR="00484D8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1C73DFF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84D88">
              <w:rPr>
                <w:rFonts w:ascii="Arial" w:hAnsi="Arial" w:cs="Arial"/>
                <w:sz w:val="22"/>
                <w:szCs w:val="22"/>
              </w:rPr>
            </w:r>
            <w:r w:rsidR="00484D8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2464A4B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84D88">
              <w:rPr>
                <w:rFonts w:ascii="Arial" w:hAnsi="Arial" w:cs="Arial"/>
                <w:sz w:val="22"/>
                <w:szCs w:val="22"/>
              </w:rPr>
            </w:r>
            <w:r w:rsidR="00484D8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4410802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84D88">
              <w:rPr>
                <w:rFonts w:ascii="Arial" w:hAnsi="Arial" w:cs="Arial"/>
                <w:sz w:val="22"/>
                <w:szCs w:val="22"/>
              </w:rPr>
            </w:r>
            <w:r w:rsidR="00484D8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14:paraId="48108F4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3E54E14B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5953DFE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1C24D3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619AAE0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1BD1011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D1E51F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F3B38E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01AE4D2F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6577252E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26DA3AA4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D0872C2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273366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84D88">
              <w:rPr>
                <w:rFonts w:ascii="Arial" w:hAnsi="Arial" w:cs="Arial"/>
                <w:sz w:val="22"/>
                <w:szCs w:val="22"/>
              </w:rPr>
            </w:r>
            <w:r w:rsidR="00484D8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42EBAF5D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84D88">
              <w:rPr>
                <w:rFonts w:ascii="Arial" w:hAnsi="Arial" w:cs="Arial"/>
                <w:sz w:val="22"/>
                <w:szCs w:val="22"/>
              </w:rPr>
            </w:r>
            <w:r w:rsidR="00484D8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66B35E6C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84D88">
              <w:rPr>
                <w:rFonts w:ascii="Arial" w:hAnsi="Arial" w:cs="Arial"/>
                <w:sz w:val="22"/>
                <w:szCs w:val="22"/>
              </w:rPr>
            </w:r>
            <w:r w:rsidR="00484D8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0A3A34B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84D88">
              <w:rPr>
                <w:rFonts w:ascii="Arial" w:hAnsi="Arial" w:cs="Arial"/>
                <w:sz w:val="22"/>
                <w:szCs w:val="22"/>
              </w:rPr>
            </w:r>
            <w:r w:rsidR="00484D8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760453DF" w14:textId="77777777" w:rsidR="00406976" w:rsidRPr="00D1764B" w:rsidRDefault="00406976" w:rsidP="005B1D0C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84D88">
              <w:rPr>
                <w:rFonts w:ascii="Arial" w:hAnsi="Arial" w:cs="Arial"/>
                <w:sz w:val="22"/>
                <w:szCs w:val="22"/>
              </w:rPr>
            </w:r>
            <w:r w:rsidR="00484D8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1F128F98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84D88">
              <w:rPr>
                <w:rFonts w:ascii="Arial" w:hAnsi="Arial" w:cs="Arial"/>
                <w:sz w:val="22"/>
                <w:szCs w:val="22"/>
              </w:rPr>
            </w:r>
            <w:r w:rsidR="00484D8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261B7E2E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07C47AE3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17AB179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9B45CB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754903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22CBA36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8F0809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D82B617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A906CE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78D37FCD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16D3BC33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3E7A5E1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64DADE38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3B8C0933" w14:textId="77777777" w:rsidR="00E45C7F" w:rsidRPr="008C2396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75B7D45F" w14:textId="77777777" w:rsidTr="0031230D">
        <w:tc>
          <w:tcPr>
            <w:tcW w:w="4112" w:type="dxa"/>
            <w:shd w:val="clear" w:color="auto" w:fill="A6A6A6"/>
          </w:tcPr>
          <w:p w14:paraId="0649B0DD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5412BEC3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6E2D2CAF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56181A5A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15008322" w14:textId="77777777" w:rsidTr="0031230D">
        <w:tc>
          <w:tcPr>
            <w:tcW w:w="4112" w:type="dxa"/>
            <w:shd w:val="clear" w:color="auto" w:fill="auto"/>
          </w:tcPr>
          <w:p w14:paraId="285B2D02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CDA802A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573AE4F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1F311D8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96E9F47" w14:textId="77777777" w:rsidTr="0031230D">
        <w:tc>
          <w:tcPr>
            <w:tcW w:w="4112" w:type="dxa"/>
            <w:shd w:val="clear" w:color="auto" w:fill="auto"/>
          </w:tcPr>
          <w:p w14:paraId="4FB365F9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05BEB42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15D08BC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924F241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62FD988" w14:textId="77777777" w:rsidTr="0031230D">
        <w:tc>
          <w:tcPr>
            <w:tcW w:w="4112" w:type="dxa"/>
            <w:shd w:val="clear" w:color="auto" w:fill="auto"/>
          </w:tcPr>
          <w:p w14:paraId="43E11D6A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E32554F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BFF7D75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37CCF76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50883B5" w14:textId="77777777" w:rsidTr="0031230D">
        <w:tc>
          <w:tcPr>
            <w:tcW w:w="4112" w:type="dxa"/>
            <w:shd w:val="clear" w:color="auto" w:fill="auto"/>
          </w:tcPr>
          <w:p w14:paraId="44B8ED07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56A0F58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0DB68BA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C4D8589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5019C2A" w14:textId="77777777" w:rsidTr="0031230D">
        <w:tc>
          <w:tcPr>
            <w:tcW w:w="4112" w:type="dxa"/>
            <w:shd w:val="clear" w:color="auto" w:fill="auto"/>
          </w:tcPr>
          <w:p w14:paraId="02B16D4E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BBB05CD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0DA79B9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87C5625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EECA1BE" w14:textId="77777777" w:rsidTr="0031230D">
        <w:tc>
          <w:tcPr>
            <w:tcW w:w="4112" w:type="dxa"/>
            <w:shd w:val="clear" w:color="auto" w:fill="auto"/>
          </w:tcPr>
          <w:p w14:paraId="19D0CA95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9F86901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9E13204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F489799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705FC12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1BA416BB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7209CF39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0108D5C2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4AFD3470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6ED19908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79E8C63B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5D3EE2CE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7D5FBF68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0735E1D5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508FD393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38B486F8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00AAA66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2DBE436A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772D015D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149A398C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7B9E692D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6D9A32BF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9254CD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702CC1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15CA0B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98D765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30127B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E5C8D7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FABD1B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C580FF2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F99C99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9D7779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A142F4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3678D7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6A9F42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109512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D7BAAE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677992F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968A14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E01513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3951B3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A43145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A6FCF8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E7A49C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46D7DA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8301AAD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E088CF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913A04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0F90D3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D7C40F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2D4D24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9935DA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57DDA6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8B8E788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87C2B5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E97E0A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3915E8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AE412F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AB7A6B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2832A9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D05F5F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91162CE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897231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92A55F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831B7E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66A0A5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D1A8BA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E6BA74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2FC6DE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EB6EB21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B08468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786DD7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BEB2D6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83A402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DBB1F2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EA7345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F8F121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43A37006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5A672FD9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3530ADE0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700D6800" w14:textId="45BCB1BE" w:rsidR="00B66554" w:rsidRPr="008C2396" w:rsidRDefault="00484D88" w:rsidP="00D76FAB">
            <w:pPr>
              <w:rPr>
                <w:rFonts w:ascii="Arial" w:hAnsi="Arial" w:cs="Arial"/>
                <w:noProof/>
              </w:rPr>
            </w:pPr>
            <w:hyperlink r:id="rId9" w:history="1">
              <w:r w:rsidR="00970893" w:rsidRPr="009360D0">
                <w:rPr>
                  <w:rStyle w:val="Hyperlink"/>
                  <w:rFonts w:ascii="Arial" w:hAnsi="Arial" w:cs="Arial"/>
                  <w:noProof/>
                </w:rPr>
                <w:t>https://mgc07.monday.com/boards/2342573893/views/51998155</w:t>
              </w:r>
            </w:hyperlink>
            <w:r w:rsidR="00970893">
              <w:rPr>
                <w:rFonts w:ascii="Arial" w:hAnsi="Arial" w:cs="Arial"/>
                <w:noProof/>
              </w:rPr>
              <w:t xml:space="preserve"> </w:t>
            </w:r>
          </w:p>
          <w:p w14:paraId="4D5BAF53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5161EF93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78B2B31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2104AED9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4BB48F93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68F4E4F3" w14:textId="77777777" w:rsidR="00E45C7F" w:rsidRPr="008C2396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651A428A" w14:textId="77777777" w:rsidTr="0031230D">
        <w:tc>
          <w:tcPr>
            <w:tcW w:w="4112" w:type="dxa"/>
            <w:shd w:val="clear" w:color="auto" w:fill="A6A6A6"/>
          </w:tcPr>
          <w:p w14:paraId="1600235C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1E59352C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5F59AE07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0E76229B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4B157A60" w14:textId="77777777" w:rsidTr="0031230D">
        <w:tc>
          <w:tcPr>
            <w:tcW w:w="4112" w:type="dxa"/>
            <w:shd w:val="clear" w:color="auto" w:fill="auto"/>
          </w:tcPr>
          <w:p w14:paraId="3B7784BF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32C5A57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792BC56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34FE51E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305B128" w14:textId="77777777" w:rsidTr="0031230D">
        <w:tc>
          <w:tcPr>
            <w:tcW w:w="4112" w:type="dxa"/>
            <w:shd w:val="clear" w:color="auto" w:fill="auto"/>
          </w:tcPr>
          <w:p w14:paraId="1204A3D9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70E6FAE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FDF5AB9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6A8565B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950EA1A" w14:textId="77777777" w:rsidTr="0031230D">
        <w:tc>
          <w:tcPr>
            <w:tcW w:w="4112" w:type="dxa"/>
            <w:shd w:val="clear" w:color="auto" w:fill="auto"/>
          </w:tcPr>
          <w:p w14:paraId="1C6A2C0B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02853AD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61ED7BC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8471081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4E21260" w14:textId="77777777" w:rsidTr="0031230D">
        <w:tc>
          <w:tcPr>
            <w:tcW w:w="4112" w:type="dxa"/>
            <w:shd w:val="clear" w:color="auto" w:fill="auto"/>
          </w:tcPr>
          <w:p w14:paraId="503194A0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91FAC46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F20AD5A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3A7512D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9A14BBC" w14:textId="77777777" w:rsidTr="0031230D">
        <w:tc>
          <w:tcPr>
            <w:tcW w:w="4112" w:type="dxa"/>
            <w:shd w:val="clear" w:color="auto" w:fill="auto"/>
          </w:tcPr>
          <w:p w14:paraId="7FE7BD58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857DC51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DABF94C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987CBC7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638798D" w14:textId="77777777" w:rsidTr="0031230D">
        <w:tc>
          <w:tcPr>
            <w:tcW w:w="4112" w:type="dxa"/>
            <w:shd w:val="clear" w:color="auto" w:fill="auto"/>
          </w:tcPr>
          <w:p w14:paraId="1BE35F37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CC87461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1259E4E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B36F3ED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F9C07BD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FE1BE9E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25A8EE4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7286BFC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4C3945E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E1FA14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E7A22E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E9A3ED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E6A14D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6AEB92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801CB6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7E638F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6252FA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BA3040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7DE1D8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F201C4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DE9FE9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4D92AD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A4E671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561C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114DE4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89FC1C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3D9B86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284EBDC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05954F3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E1CDC33" w14:textId="77777777" w:rsidR="00D234A2" w:rsidRPr="008C2396" w:rsidRDefault="00740EE6" w:rsidP="00F86C39">
      <w:pPr>
        <w:pStyle w:val="Heading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243855FD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20478D00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30C58849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3F8F46A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708BA169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50A2313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0F05F7B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09D2D344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7BC2E09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93ED088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0FE6F188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7FF93B8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2D2E6A4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23F361ED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9CC9A9E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9545952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6FD4CB69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B009158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1797544F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518C714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13E3A869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1FC08D47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8F89B0F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3461661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02E6FF2B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38A1226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28E63546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72D7D369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5CD6453A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232AA9FF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6C87301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42F0BF43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02C48A20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296804B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6499C1FD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48F3AF0A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478EDC11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4E9D42F4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021E6F20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6E32FAC7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79B3FCEC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08FADDCD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1B1BC2E3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31047E6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72A2F654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70D0E20F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187D48DF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9614A63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446F745B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02CFB056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74AC8E95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AE6E4F1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26E9B0DE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21D57134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34CBA519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03896CDA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4A21A696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08009599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1977BE8A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232CE474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14648CCB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707A045C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14063B9B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4E29584A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4D41475C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0C44FA41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5F72DAF7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5C5B73A8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3B70C8B3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70D05E9B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04CA4983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002D75A0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4470E4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4FC47E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D5F885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4FF460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14E24A1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B0625E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5E92A9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D14E8D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636044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545BF9D9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DE0075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6872A3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A6B591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344E04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1D99867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78CEAA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413B77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371B75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C93EC3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3B87785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56CDE376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39BFDE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268978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18A059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7061D46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09DCA9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072949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6BBDCE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016834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AB694B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974994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92946B4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F8A68A4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BDD4228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23FC58F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38ACE4C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F19212A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219FCC8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A036B28" w14:textId="77777777" w:rsidR="00CC51D2" w:rsidRDefault="00620BBA" w:rsidP="00CC51D2">
      <w:pPr>
        <w:pStyle w:val="Heading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0032C9F5" w14:textId="77777777" w:rsidR="00517D47" w:rsidRPr="00517D47" w:rsidRDefault="00517D47" w:rsidP="00517D47">
      <w:pPr>
        <w:rPr>
          <w:lang w:val="es-ES_tradnl" w:eastAsia="en-US"/>
        </w:rPr>
      </w:pPr>
    </w:p>
    <w:p w14:paraId="377A691D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6E1F3E59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13756DC3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3FA7C921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22DBC6F0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646BB7C2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00600B1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B0094FA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0A74437C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F95799E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24679890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5549F69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1FF3C01D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94D9256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484CE58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651DEE53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4FC1BAEE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90E6427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48250C87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05E6125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1DE2357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62D2B47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57698BE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A28B9B8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64971A3D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7280DE2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26A95418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490BF103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A29E730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2A2DE124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3D69564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7E9DC0C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D22E451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4A1981C3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4F98BD5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74760F77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703C450F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33241F7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7AA9490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F93F84C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2702E15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B62C3EB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23888B9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48ABD30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4988AF55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Front-End</w:t>
            </w:r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1BBB2201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51436D5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3A397EA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8608775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1200E2" w:rsidRPr="008C2396" w14:paraId="40D6EBB6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4ABC9CC4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588956DC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101D7D29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565751C7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6EE92EDC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02B79986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6116CD4B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7D6241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D32917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80374A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79EC5C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63825D79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2CE9A3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AFE7C3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FEFC36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C27876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02E2939A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1B48C9B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2704F3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99CF9D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62920F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2C62200B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94535B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F298A5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7ADF21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72C5FB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B7410ED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3EBA2026" w14:textId="77777777" w:rsidR="00084D2E" w:rsidRPr="00517D47" w:rsidRDefault="00D02EFD" w:rsidP="00517D47">
      <w:pPr>
        <w:pStyle w:val="Footer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19086" w14:textId="77777777" w:rsidR="00484D88" w:rsidRDefault="00484D88" w:rsidP="00DE32EB">
      <w:pPr>
        <w:pStyle w:val="NormalIndent"/>
      </w:pPr>
      <w:r>
        <w:separator/>
      </w:r>
    </w:p>
  </w:endnote>
  <w:endnote w:type="continuationSeparator" w:id="0">
    <w:p w14:paraId="0E54DA2B" w14:textId="77777777" w:rsidR="00484D88" w:rsidRDefault="00484D88" w:rsidP="00DE32EB">
      <w:pPr>
        <w:pStyle w:val="NormalIndent"/>
      </w:pPr>
      <w:r>
        <w:continuationSeparator/>
      </w:r>
    </w:p>
  </w:endnote>
  <w:endnote w:type="continuationNotice" w:id="1">
    <w:p w14:paraId="529E7C91" w14:textId="77777777" w:rsidR="00484D88" w:rsidRDefault="00484D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28D5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3A1C84F0" w14:textId="77777777" w:rsidTr="00C67CD3">
      <w:trPr>
        <w:trHeight w:val="237"/>
      </w:trPr>
      <w:tc>
        <w:tcPr>
          <w:tcW w:w="1728" w:type="dxa"/>
          <w:vAlign w:val="center"/>
        </w:tcPr>
        <w:p w14:paraId="63793E28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3D526903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1D9361D2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652309A7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7324C83F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0C3633BF" w14:textId="77777777" w:rsidR="00E83F00" w:rsidRDefault="00E83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95B2E" w14:textId="77777777" w:rsidR="00484D88" w:rsidRDefault="00484D88" w:rsidP="00DE32EB">
      <w:pPr>
        <w:pStyle w:val="NormalIndent"/>
      </w:pPr>
      <w:r>
        <w:separator/>
      </w:r>
    </w:p>
  </w:footnote>
  <w:footnote w:type="continuationSeparator" w:id="0">
    <w:p w14:paraId="58250C7C" w14:textId="77777777" w:rsidR="00484D88" w:rsidRDefault="00484D88" w:rsidP="00DE32EB">
      <w:pPr>
        <w:pStyle w:val="NormalIndent"/>
      </w:pPr>
      <w:r>
        <w:continuationSeparator/>
      </w:r>
    </w:p>
  </w:footnote>
  <w:footnote w:type="continuationNotice" w:id="1">
    <w:p w14:paraId="233C3400" w14:textId="77777777" w:rsidR="00484D88" w:rsidRDefault="00484D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5220DCC0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0446A8A2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25C01031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5439EA43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4CDCEA99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751A5F05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1C1A48A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0CD22677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14B6FB84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FBC4113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4192BED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655A78BF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ADBB751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6A147963" w14:textId="77777777" w:rsidR="00DD1328" w:rsidRPr="005F2B70" w:rsidRDefault="005F2B70" w:rsidP="00DD1328">
          <w:pPr>
            <w:pStyle w:val="Header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2E81B870" w14:textId="77777777"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418D62A0" w14:textId="77777777"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680D67F8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5AD7278E" w14:textId="77777777" w:rsidR="00572249" w:rsidRDefault="00572249" w:rsidP="009241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4ECD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7A3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5C27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08F1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14E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1B3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6D6"/>
    <w:rsid w:val="001B0941"/>
    <w:rsid w:val="001B1155"/>
    <w:rsid w:val="001B11BE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5478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0B6B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2B2F"/>
    <w:rsid w:val="003431AE"/>
    <w:rsid w:val="003446F6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67C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31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4D88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645B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67F2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3D77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4769D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1A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3F2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3DAE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2EC"/>
    <w:rsid w:val="00641712"/>
    <w:rsid w:val="006417E5"/>
    <w:rsid w:val="00643D98"/>
    <w:rsid w:val="00643FE9"/>
    <w:rsid w:val="00644D3F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A2D"/>
    <w:rsid w:val="00666ED4"/>
    <w:rsid w:val="0066747A"/>
    <w:rsid w:val="00667755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136"/>
    <w:rsid w:val="006D6352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57DBE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5476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3537"/>
    <w:rsid w:val="007B3A72"/>
    <w:rsid w:val="007B586E"/>
    <w:rsid w:val="007B7E27"/>
    <w:rsid w:val="007C0CAB"/>
    <w:rsid w:val="007C0CDF"/>
    <w:rsid w:val="007C0E66"/>
    <w:rsid w:val="007C1D10"/>
    <w:rsid w:val="007C1EB5"/>
    <w:rsid w:val="007C2491"/>
    <w:rsid w:val="007C28C6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43BD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0F1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97E28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3AB3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21E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0893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8F8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2777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069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09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77C22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BB6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9C7"/>
    <w:rsid w:val="00C94E06"/>
    <w:rsid w:val="00C957C3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A6FAB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4746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585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5C3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8E0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2881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3D1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4D54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4013F0"/>
  <w15:chartTrackingRefBased/>
  <w15:docId w15:val="{2035F0BB-DCCD-BC45-848C-19B8E3C5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Heading3">
    <w:name w:val="heading 3"/>
    <w:basedOn w:val="Heading1"/>
    <w:next w:val="Normal"/>
    <w:link w:val="Heading3Char1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Heading2Char">
    <w:name w:val="Heading 2 Char"/>
    <w:link w:val="Heading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Heading5Char">
    <w:name w:val="Heading 5 Char"/>
    <w:link w:val="Heading5"/>
    <w:uiPriority w:val="99"/>
    <w:locked/>
    <w:rsid w:val="00F51D48"/>
    <w:rPr>
      <w:sz w:val="22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F51D48"/>
    <w:rPr>
      <w:i/>
      <w:sz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F51D48"/>
    <w:rPr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F51D48"/>
    <w:rPr>
      <w:i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BodyText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BodyText">
    <w:name w:val="Body Text"/>
    <w:basedOn w:val="Normal"/>
    <w:link w:val="BodyTextChar"/>
    <w:uiPriority w:val="99"/>
    <w:rsid w:val="0000699E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Header">
    <w:name w:val="header"/>
    <w:aliases w:val="Haut de page,encabezado"/>
    <w:basedOn w:val="Normal"/>
    <w:link w:val="HeaderCh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HeaderChar">
    <w:name w:val="Header Char"/>
    <w:aliases w:val="Haut de page Char,encabezado Char"/>
    <w:link w:val="Header"/>
    <w:locked/>
    <w:rsid w:val="00F51D48"/>
    <w:rPr>
      <w:rFonts w:cs="Times New Roman"/>
      <w:sz w:val="24"/>
      <w:szCs w:val="24"/>
      <w:lang w:val="es-ES" w:eastAsia="es-ES"/>
    </w:rPr>
  </w:style>
  <w:style w:type="paragraph" w:styleId="Title">
    <w:name w:val="Title"/>
    <w:aliases w:val="Título"/>
    <w:basedOn w:val="Normal"/>
    <w:next w:val="Normal"/>
    <w:link w:val="TitleCh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aliases w:val="Título Char"/>
    <w:link w:val="Title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O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O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yperlink">
    <w:name w:val="Hyperlink"/>
    <w:uiPriority w:val="99"/>
    <w:rsid w:val="005D19EA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5D19E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5D19E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NormalIndent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Strong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Heading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BodyText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BodyTextIndent2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F4138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CommentReference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F5C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F5CDE"/>
    <w:rPr>
      <w:sz w:val="2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itle">
    <w:name w:val="Subtitle"/>
    <w:basedOn w:val="Normal"/>
    <w:link w:val="SubtitleChar"/>
    <w:uiPriority w:val="99"/>
    <w:qFormat/>
    <w:rsid w:val="00553048"/>
    <w:rPr>
      <w:rFonts w:ascii="Cambria" w:hAnsi="Cambria"/>
    </w:rPr>
  </w:style>
  <w:style w:type="character" w:customStyle="1" w:styleId="SubtitleChar">
    <w:name w:val="Subtitle Char"/>
    <w:link w:val="Subtitle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7196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172374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PageNumber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Heading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Heading2"/>
    <w:uiPriority w:val="99"/>
    <w:rsid w:val="004327A4"/>
  </w:style>
  <w:style w:type="paragraph" w:customStyle="1" w:styleId="TitPntlla5">
    <w:name w:val="TitPntlla5"/>
    <w:basedOn w:val="Heading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Heading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Heading3Char1">
    <w:name w:val="Heading 3 Char1"/>
    <w:link w:val="Heading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4224D9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locked/>
    <w:rsid w:val="004224D9"/>
    <w:rPr>
      <w:rFonts w:cs="Times New Roman"/>
    </w:rPr>
  </w:style>
  <w:style w:type="character" w:styleId="FootnoteReferenc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520106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520106"/>
    <w:rPr>
      <w:lang w:val="es-ES" w:eastAsia="es-ES"/>
    </w:rPr>
  </w:style>
  <w:style w:type="character" w:styleId="EndnoteReference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084D2E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70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gc07.monday.com/boards/2342573893/views/5199815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520and%2520Settings\jacky\Escritorio\DERS%2520-%2520%255bCodigo%2520Proyecto%255d%2520-%2520V3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DERS%20-%20%5bCodigo%20Proyecto%5d%20-%20V3.0</Template>
  <TotalTime>218</TotalTime>
  <Pages>10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9288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라희 임</cp:lastModifiedBy>
  <cp:revision>49</cp:revision>
  <cp:lastPrinted>2011-07-14T14:23:00Z</cp:lastPrinted>
  <dcterms:created xsi:type="dcterms:W3CDTF">2022-02-24T23:09:00Z</dcterms:created>
  <dcterms:modified xsi:type="dcterms:W3CDTF">2022-03-01T01:31:00Z</dcterms:modified>
</cp:coreProperties>
</file>